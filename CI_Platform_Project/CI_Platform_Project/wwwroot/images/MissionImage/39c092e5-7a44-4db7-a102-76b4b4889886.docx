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4DD1C" w14:textId="08DCA1EB" w:rsidR="00F5689F" w:rsidRDefault="00FC49E3" w:rsidP="00F568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48968D" wp14:editId="1B48BB9A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55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rgbClr val="B8F2F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18AD48" id="Rectangle 58" o:spid="_x0000_s1026" alt="&quot;&quot;" style="position:absolute;margin-left:-36pt;margin-top:167pt;width:567.35pt;height:552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" fillcolor="#b8f2fe" stroked="f"/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E6525B" w14:paraId="48AAE5B5" w14:textId="77777777" w:rsidTr="00FC49E3">
        <w:trPr>
          <w:trHeight w:val="1728"/>
        </w:trPr>
        <w:tc>
          <w:tcPr>
            <w:tcW w:w="2965" w:type="pct"/>
          </w:tcPr>
          <w:p w14:paraId="1E033372" w14:textId="6AB919E8" w:rsidR="00E6525B" w:rsidRDefault="00057151" w:rsidP="00F5689F">
            <w:pPr>
              <w:pStyle w:val="Title"/>
            </w:pPr>
            <w:r>
              <w:t xml:space="preserve">Kush </w:t>
            </w:r>
            <w:proofErr w:type="spellStart"/>
            <w:r>
              <w:t>Makadiya</w:t>
            </w:r>
            <w:proofErr w:type="spellEnd"/>
          </w:p>
          <w:p w14:paraId="7BD95FB2" w14:textId="6DF05F0A" w:rsidR="00E6525B" w:rsidRDefault="00057151" w:rsidP="00F5689F">
            <w:pPr>
              <w:pStyle w:val="Subtitle"/>
            </w:pPr>
            <w:r>
              <w:t>Software Developer</w:t>
            </w:r>
          </w:p>
        </w:tc>
        <w:tc>
          <w:tcPr>
            <w:tcW w:w="377" w:type="pct"/>
          </w:tcPr>
          <w:p w14:paraId="5D393436" w14:textId="77777777" w:rsidR="00E6525B" w:rsidRPr="00F5689F" w:rsidRDefault="00E6525B" w:rsidP="00F5689F"/>
        </w:tc>
        <w:tc>
          <w:tcPr>
            <w:tcW w:w="1658" w:type="pct"/>
            <w:vMerge w:val="restart"/>
            <w:vAlign w:val="bottom"/>
          </w:tcPr>
          <w:p w14:paraId="7694E1E4" w14:textId="50933115" w:rsidR="00E6525B" w:rsidRDefault="00F57AB9" w:rsidP="00F57AB9">
            <w:pPr>
              <w:pStyle w:val="BodyContactInfo"/>
            </w:pPr>
            <w:r>
              <w:rPr>
                <w:rFonts w:ascii="Roboto" w:hAnsi="Roboto"/>
                <w:color w:val="121416"/>
                <w:shd w:val="clear" w:color="auto" w:fill="FFFFFF"/>
              </w:rPr>
              <w:t>I wish to work with a team of motivated individuals who are all committed to working towards the advancement and growth of the company while adding to my personal and professional growth in the field.”</w:t>
            </w:r>
          </w:p>
        </w:tc>
      </w:tr>
      <w:tr w:rsidR="00E97CB2" w:rsidRPr="00F5689F" w14:paraId="2EBCE0DE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5F3B3096" w14:textId="77777777" w:rsidR="00E97CB2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C5C35DB" wp14:editId="488ACD4D">
                      <wp:extent cx="3867912" cy="0"/>
                      <wp:effectExtent l="0" t="19050" r="56515" b="38100"/>
                      <wp:docPr id="2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2CD05A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7CC3D08B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7F244D78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E97CB2" w14:paraId="0EC2C54C" w14:textId="77777777" w:rsidTr="00FC49E3">
        <w:trPr>
          <w:trHeight w:val="2592"/>
        </w:trPr>
        <w:tc>
          <w:tcPr>
            <w:tcW w:w="2965" w:type="pct"/>
          </w:tcPr>
          <w:p w14:paraId="1F0B6A42" w14:textId="77777777" w:rsidR="00E97CB2" w:rsidRDefault="00E97CB2" w:rsidP="00F5689F"/>
        </w:tc>
        <w:tc>
          <w:tcPr>
            <w:tcW w:w="377" w:type="pct"/>
          </w:tcPr>
          <w:p w14:paraId="13F83601" w14:textId="77777777" w:rsidR="00E97CB2" w:rsidRDefault="00E97CB2" w:rsidP="00F5689F"/>
        </w:tc>
        <w:tc>
          <w:tcPr>
            <w:tcW w:w="1658" w:type="pct"/>
          </w:tcPr>
          <w:p w14:paraId="343C778A" w14:textId="77777777" w:rsidR="00E97CB2" w:rsidRDefault="00E97CB2" w:rsidP="00F5689F"/>
        </w:tc>
      </w:tr>
      <w:tr w:rsidR="00FC49E3" w14:paraId="0AE1BF6D" w14:textId="77777777" w:rsidTr="00FC49E3">
        <w:tc>
          <w:tcPr>
            <w:tcW w:w="2965" w:type="pct"/>
          </w:tcPr>
          <w:p w14:paraId="6117B81E" w14:textId="469BBDA7" w:rsidR="00FC49E3" w:rsidRPr="00FC49E3" w:rsidRDefault="006D5063" w:rsidP="00FC49E3">
            <w:pPr>
              <w:pStyle w:val="Heading1"/>
            </w:pPr>
            <w:r>
              <w:t>Education</w:t>
            </w:r>
            <w:r w:rsidR="00FC49E3" w:rsidRPr="00FC49E3">
              <w:t xml:space="preserve"> </w:t>
            </w:r>
          </w:p>
        </w:tc>
        <w:tc>
          <w:tcPr>
            <w:tcW w:w="377" w:type="pct"/>
          </w:tcPr>
          <w:p w14:paraId="65FF49FC" w14:textId="77777777" w:rsidR="00FC49E3" w:rsidRDefault="00FC49E3" w:rsidP="00F5689F"/>
        </w:tc>
        <w:tc>
          <w:tcPr>
            <w:tcW w:w="1658" w:type="pct"/>
          </w:tcPr>
          <w:p w14:paraId="0DC648C1" w14:textId="4FD80AEE" w:rsidR="00FC49E3" w:rsidRDefault="001E2514" w:rsidP="00E97CB2">
            <w:pPr>
              <w:pStyle w:val="Heading1"/>
            </w:pPr>
            <w:r>
              <w:t>Contact</w:t>
            </w:r>
          </w:p>
        </w:tc>
      </w:tr>
      <w:tr w:rsidR="00E6525B" w:rsidRPr="00F5689F" w14:paraId="6DDA4ED4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11796BA1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FF2EC66" wp14:editId="7563CE55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E383F02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7A22A759" w14:textId="77777777" w:rsidR="00E6525B" w:rsidRPr="00F5689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1E7AF373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0EF8573" wp14:editId="4FDF35EA">
                      <wp:extent cx="2103120" cy="0"/>
                      <wp:effectExtent l="0" t="19050" r="3048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02923F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795B6FE7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2D36310F" w14:textId="3C9DB2AE" w:rsidR="0030568A" w:rsidRDefault="0030568A" w:rsidP="0030568A">
            <w:pPr>
              <w:ind w:left="100"/>
              <w:rPr>
                <w:b/>
                <w:sz w:val="24"/>
              </w:rPr>
            </w:pPr>
          </w:p>
          <w:p w14:paraId="27F468ED" w14:textId="1D79EA39" w:rsidR="0030568A" w:rsidRDefault="0030568A" w:rsidP="008F6D48">
            <w:pPr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BE(</w:t>
            </w:r>
            <w:proofErr w:type="gramEnd"/>
            <w:r>
              <w:rPr>
                <w:b/>
                <w:sz w:val="24"/>
              </w:rPr>
              <w:t>Computer Engineering)</w:t>
            </w:r>
          </w:p>
          <w:p w14:paraId="691B49FF" w14:textId="71D94198" w:rsidR="0030568A" w:rsidRDefault="0030568A" w:rsidP="0030568A">
            <w:r>
              <w:t xml:space="preserve">Darshan Institute </w:t>
            </w:r>
            <w:proofErr w:type="gramStart"/>
            <w:r>
              <w:t>Of</w:t>
            </w:r>
            <w:proofErr w:type="gramEnd"/>
            <w:r>
              <w:t xml:space="preserve"> Engineering &amp; Technology</w:t>
            </w:r>
          </w:p>
          <w:p w14:paraId="36B64E2B" w14:textId="0E003DE5" w:rsidR="0030568A" w:rsidRDefault="0030568A" w:rsidP="004F1F05">
            <w:r>
              <w:t>(</w:t>
            </w:r>
            <w:r w:rsidRPr="004F1F05">
              <w:t>2022</w:t>
            </w:r>
            <w:r>
              <w:t>) CPI-6.</w:t>
            </w:r>
            <w:r w:rsidRPr="004F1F05">
              <w:t>90</w:t>
            </w:r>
          </w:p>
          <w:p w14:paraId="53233E85" w14:textId="0A224372" w:rsidR="0030568A" w:rsidRDefault="0030568A" w:rsidP="001E2514">
            <w:pPr>
              <w:pStyle w:val="BodyText"/>
              <w:spacing w:before="1"/>
              <w:ind w:right="3868"/>
            </w:pPr>
          </w:p>
          <w:p w14:paraId="58CF68CD" w14:textId="1F1A5CB8" w:rsidR="0030568A" w:rsidRDefault="008F6D48" w:rsidP="008F6D4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HSC</w:t>
            </w:r>
          </w:p>
          <w:p w14:paraId="0BF776C1" w14:textId="50276DA6" w:rsidR="004F1F05" w:rsidRDefault="004F1F05" w:rsidP="004F1F05">
            <w:r>
              <w:t>Shree Mahatma Gandhi Educational Campus</w:t>
            </w:r>
          </w:p>
          <w:p w14:paraId="13A64A9B" w14:textId="5BDCACD5" w:rsidR="004F1F05" w:rsidRPr="004F1F05" w:rsidRDefault="004F1F05" w:rsidP="004F1F05">
            <w:r>
              <w:t>(2018) Percentage-55.23</w:t>
            </w:r>
          </w:p>
          <w:p w14:paraId="5C1945A2" w14:textId="77777777" w:rsidR="0030568A" w:rsidRPr="0030568A" w:rsidRDefault="0030568A" w:rsidP="0030568A">
            <w:pPr>
              <w:pStyle w:val="BodyText"/>
              <w:spacing w:before="1"/>
              <w:ind w:left="100" w:right="3868"/>
            </w:pPr>
          </w:p>
          <w:p w14:paraId="02E6EE95" w14:textId="2525B8D7" w:rsidR="004F1F05" w:rsidRDefault="008F6D48" w:rsidP="008F6D4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SSC</w:t>
            </w:r>
          </w:p>
          <w:p w14:paraId="13D2295A" w14:textId="7BBB378C" w:rsidR="004F1F05" w:rsidRDefault="004F1F05" w:rsidP="004F1F05">
            <w:r>
              <w:t>Patanjali School</w:t>
            </w:r>
          </w:p>
          <w:p w14:paraId="2EE6BD90" w14:textId="25E6D3A4" w:rsidR="001E2514" w:rsidRPr="004F1F05" w:rsidRDefault="004F1F05" w:rsidP="004F1F05">
            <w:r>
              <w:t>(2016)</w:t>
            </w:r>
            <w:r w:rsidR="001E2514">
              <w:t xml:space="preserve"> Percentage-72.33</w:t>
            </w:r>
          </w:p>
          <w:p w14:paraId="63B5B187" w14:textId="6CCB0E8B" w:rsidR="006D5063" w:rsidRDefault="00FC49E3" w:rsidP="0030568A">
            <w:pPr>
              <w:pStyle w:val="DateRange"/>
            </w:pPr>
            <w:r w:rsidRPr="00E97CB2">
              <w:t xml:space="preserve"> </w:t>
            </w:r>
          </w:p>
          <w:p w14:paraId="5C4C0397" w14:textId="4DF728B4" w:rsidR="006D5063" w:rsidRDefault="006D5063" w:rsidP="006D5063">
            <w:pPr>
              <w:pStyle w:val="Heading1"/>
            </w:pPr>
            <w:r>
              <w:t>Experience</w:t>
            </w:r>
          </w:p>
          <w:p w14:paraId="159AF7C2" w14:textId="08030B12" w:rsidR="000E0D65" w:rsidRDefault="006D5063" w:rsidP="008F6D48"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EA8D466" wp14:editId="4DE918A8">
                      <wp:extent cx="3871686" cy="0"/>
                      <wp:effectExtent l="0" t="19050" r="33655" b="19050"/>
                      <wp:docPr id="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A8D3A3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01B13DD1" w14:textId="77777777" w:rsidR="008F6D48" w:rsidRPr="008F6D48" w:rsidRDefault="008F6D48" w:rsidP="008F6D48">
            <w:pPr>
              <w:pStyle w:val="DateRange"/>
              <w:rPr>
                <w:rStyle w:val="CompanyName"/>
                <w:i w:val="0"/>
              </w:rPr>
            </w:pPr>
            <w:r w:rsidRPr="008F6D48">
              <w:rPr>
                <w:rStyle w:val="CompanyName"/>
                <w:i w:val="0"/>
              </w:rPr>
              <w:t xml:space="preserve">2021-Curent                            </w:t>
            </w:r>
          </w:p>
          <w:p w14:paraId="2FAEFCEC" w14:textId="24FC64BC" w:rsidR="001E2514" w:rsidRPr="008F6D48" w:rsidRDefault="001E2514" w:rsidP="001E2514">
            <w:pPr>
              <w:pStyle w:val="DateRange"/>
              <w:rPr>
                <w:rStyle w:val="CompanyName"/>
                <w:b/>
                <w:bCs/>
              </w:rPr>
            </w:pPr>
            <w:proofErr w:type="spellStart"/>
            <w:r w:rsidRPr="00FD7E02">
              <w:rPr>
                <w:rStyle w:val="CompanyName"/>
                <w:b/>
                <w:bCs/>
              </w:rPr>
              <w:t>Emipro</w:t>
            </w:r>
            <w:proofErr w:type="spellEnd"/>
            <w:r w:rsidRPr="00FD7E02">
              <w:rPr>
                <w:rStyle w:val="CompanyName"/>
                <w:b/>
                <w:bCs/>
              </w:rPr>
              <w:t xml:space="preserve"> </w:t>
            </w:r>
            <w:r w:rsidRPr="008F6D48">
              <w:rPr>
                <w:rStyle w:val="CompanyName"/>
                <w:b/>
                <w:bCs/>
              </w:rPr>
              <w:t>Technologies</w:t>
            </w:r>
            <w:r w:rsidRPr="00FD7E02">
              <w:rPr>
                <w:rStyle w:val="CompanyName"/>
                <w:b/>
                <w:bCs/>
              </w:rPr>
              <w:t xml:space="preserve"> Pvt. Ltd.</w:t>
            </w:r>
          </w:p>
          <w:p w14:paraId="7AC49C08" w14:textId="5C3FD6A4" w:rsidR="001E2514" w:rsidRPr="000E0D65" w:rsidRDefault="000E0D65" w:rsidP="00FD7E02">
            <w:pPr>
              <w:pStyle w:val="Jobdescription"/>
              <w:rPr>
                <w:i/>
              </w:rPr>
            </w:pPr>
            <w:r>
              <w:rPr>
                <w:rStyle w:val="CompanyName"/>
              </w:rPr>
              <w:t xml:space="preserve">4 Months </w:t>
            </w:r>
            <w:proofErr w:type="gramStart"/>
            <w:r>
              <w:rPr>
                <w:rStyle w:val="CompanyName"/>
              </w:rPr>
              <w:t>As</w:t>
            </w:r>
            <w:proofErr w:type="gramEnd"/>
            <w:r>
              <w:rPr>
                <w:rStyle w:val="CompanyName"/>
              </w:rPr>
              <w:t xml:space="preserve"> a Trainee Software Developer.3 Months As a Jr. ERP Developer.</w:t>
            </w:r>
          </w:p>
          <w:p w14:paraId="72483249" w14:textId="77777777" w:rsidR="006D5063" w:rsidRDefault="006D5063" w:rsidP="00D87E03">
            <w:pPr>
              <w:pStyle w:val="Jobdescription"/>
            </w:pPr>
          </w:p>
          <w:p w14:paraId="73D23F07" w14:textId="56BDFC13" w:rsidR="006D5063" w:rsidRDefault="006D5063" w:rsidP="00D87E03">
            <w:pPr>
              <w:pStyle w:val="Jobdescription"/>
            </w:pPr>
          </w:p>
        </w:tc>
        <w:tc>
          <w:tcPr>
            <w:tcW w:w="377" w:type="pct"/>
            <w:vMerge w:val="restart"/>
          </w:tcPr>
          <w:p w14:paraId="63C8F1FE" w14:textId="77777777" w:rsidR="00FC49E3" w:rsidRDefault="00FC49E3" w:rsidP="00E6525B"/>
        </w:tc>
        <w:tc>
          <w:tcPr>
            <w:tcW w:w="1658" w:type="pct"/>
          </w:tcPr>
          <w:p w14:paraId="79EF94AA" w14:textId="77777777" w:rsidR="00FC49E3" w:rsidRDefault="00FC49E3" w:rsidP="00FC49E3"/>
          <w:p w14:paraId="77273EB5" w14:textId="77777777" w:rsidR="001E2514" w:rsidRDefault="001E2514" w:rsidP="001E2514">
            <w:pPr>
              <w:pStyle w:val="BodyContactInfo"/>
            </w:pPr>
            <w:r>
              <w:t>D-</w:t>
            </w:r>
            <w:proofErr w:type="gramStart"/>
            <w:r>
              <w:t>204,Dream</w:t>
            </w:r>
            <w:proofErr w:type="gramEnd"/>
            <w:r>
              <w:t xml:space="preserve"> Avenue,</w:t>
            </w:r>
          </w:p>
          <w:p w14:paraId="379D96D2" w14:textId="77777777" w:rsidR="001E2514" w:rsidRDefault="001E2514" w:rsidP="001E2514">
            <w:pPr>
              <w:pStyle w:val="BodyContactInfo"/>
            </w:pPr>
            <w:proofErr w:type="spellStart"/>
            <w:r>
              <w:t>Jivrajpark</w:t>
            </w:r>
            <w:proofErr w:type="spellEnd"/>
            <w:r>
              <w:t xml:space="preserve"> Main Road,</w:t>
            </w:r>
          </w:p>
          <w:p w14:paraId="33AFD3E0" w14:textId="77777777" w:rsidR="001E2514" w:rsidRDefault="001E2514" w:rsidP="001E2514">
            <w:pPr>
              <w:pStyle w:val="BodyContactInfo"/>
            </w:pPr>
            <w:r>
              <w:t>Rajkot-</w:t>
            </w:r>
            <w:r w:rsidRPr="00D87E03">
              <w:t xml:space="preserve"> </w:t>
            </w:r>
            <w:r>
              <w:t>360004.</w:t>
            </w:r>
          </w:p>
          <w:p w14:paraId="7B600D31" w14:textId="77777777" w:rsidR="001E2514" w:rsidRPr="00D87E03" w:rsidRDefault="001E2514" w:rsidP="001E2514">
            <w:pPr>
              <w:pStyle w:val="BodyContactInfo"/>
            </w:pPr>
            <w:r>
              <w:t>7698501951</w:t>
            </w:r>
          </w:p>
          <w:p w14:paraId="70C26853" w14:textId="52AF80FE" w:rsidR="001E2514" w:rsidRDefault="00000000" w:rsidP="001E2514">
            <w:hyperlink r:id="rId10" w:history="1">
              <w:r w:rsidR="006D2525" w:rsidRPr="00285F91">
                <w:rPr>
                  <w:rStyle w:val="Hyperlink"/>
                </w:rPr>
                <w:t>Kushmakadiya191@gmail.com</w:t>
              </w:r>
            </w:hyperlink>
          </w:p>
          <w:p w14:paraId="7F9C1AA1" w14:textId="77777777" w:rsidR="006D2525" w:rsidRDefault="006D2525" w:rsidP="001E2514">
            <w:r>
              <w:t>linkedIn.com/in/kush-makadiya-1b71431a4</w:t>
            </w:r>
          </w:p>
          <w:p w14:paraId="240BF24E" w14:textId="7A468CFF" w:rsidR="006D2525" w:rsidRDefault="006D2525" w:rsidP="001E2514"/>
        </w:tc>
      </w:tr>
      <w:tr w:rsidR="00FC49E3" w14:paraId="4852B84B" w14:textId="77777777" w:rsidTr="00FC49E3">
        <w:tc>
          <w:tcPr>
            <w:tcW w:w="2965" w:type="pct"/>
            <w:vMerge/>
          </w:tcPr>
          <w:p w14:paraId="43E0DB64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244D6984" w14:textId="77777777" w:rsidR="00FC49E3" w:rsidRDefault="00FC49E3" w:rsidP="00F5689F"/>
        </w:tc>
        <w:tc>
          <w:tcPr>
            <w:tcW w:w="1658" w:type="pct"/>
          </w:tcPr>
          <w:p w14:paraId="48D5ACCB" w14:textId="77777777" w:rsidR="00FC49E3" w:rsidRPr="00E97CB2" w:rsidRDefault="00000000" w:rsidP="00E97CB2">
            <w:pPr>
              <w:pStyle w:val="Heading1"/>
            </w:pPr>
            <w:sdt>
              <w:sdtPr>
                <w:id w:val="-1827432767"/>
                <w:placeholder>
                  <w:docPart w:val="22909AD6BA7F46239CF84372BB71BFBF"/>
                </w:placeholder>
                <w:temporary/>
                <w:showingPlcHdr/>
                <w15:appearance w15:val="hidden"/>
              </w:sdtPr>
              <w:sdtContent>
                <w:r w:rsidR="00FC49E3">
                  <w:t>Skills</w:t>
                </w:r>
              </w:sdtContent>
            </w:sdt>
          </w:p>
        </w:tc>
      </w:tr>
      <w:tr w:rsidR="00FC49E3" w:rsidRPr="00F5689F" w14:paraId="4F9F6267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2874F934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2A88FF35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64B35A63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1242122" wp14:editId="2217E800">
                      <wp:extent cx="2103120" cy="0"/>
                      <wp:effectExtent l="0" t="19050" r="30480" b="190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527110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3152455D" w14:textId="77777777" w:rsidTr="00FC49E3">
        <w:trPr>
          <w:trHeight w:val="2520"/>
        </w:trPr>
        <w:tc>
          <w:tcPr>
            <w:tcW w:w="2965" w:type="pct"/>
            <w:vMerge/>
          </w:tcPr>
          <w:p w14:paraId="308EEC79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7" w:type="pct"/>
            <w:vMerge/>
          </w:tcPr>
          <w:p w14:paraId="7612BCBD" w14:textId="77777777" w:rsidR="00FC49E3" w:rsidRDefault="00FC49E3" w:rsidP="00E6525B"/>
        </w:tc>
        <w:tc>
          <w:tcPr>
            <w:tcW w:w="1658" w:type="pct"/>
          </w:tcPr>
          <w:p w14:paraId="750BA930" w14:textId="765191D3" w:rsidR="00FC49E3" w:rsidRDefault="00B62301" w:rsidP="00B62301">
            <w:pPr>
              <w:pStyle w:val="SkillsBullets"/>
            </w:pPr>
            <w:proofErr w:type="gramStart"/>
            <w:r>
              <w:t>ASP.net(</w:t>
            </w:r>
            <w:proofErr w:type="gramEnd"/>
            <w:r>
              <w:t>C#)</w:t>
            </w:r>
          </w:p>
          <w:p w14:paraId="0452B1D4" w14:textId="413500FE" w:rsidR="006D2525" w:rsidRDefault="006D2525" w:rsidP="006D2525">
            <w:pPr>
              <w:pStyle w:val="SkillsBullets"/>
            </w:pPr>
            <w:r>
              <w:t>Odoo</w:t>
            </w:r>
          </w:p>
          <w:p w14:paraId="23B9B9C8" w14:textId="77777777" w:rsidR="00B62301" w:rsidRDefault="00B62301" w:rsidP="00B62301">
            <w:pPr>
              <w:pStyle w:val="SkillsBullets"/>
            </w:pPr>
            <w:r>
              <w:t>C Programming Language</w:t>
            </w:r>
          </w:p>
          <w:p w14:paraId="015A5DAA" w14:textId="77777777" w:rsidR="00B62301" w:rsidRDefault="00B62301" w:rsidP="00B62301">
            <w:pPr>
              <w:pStyle w:val="SkillsBullets"/>
            </w:pPr>
            <w:r>
              <w:t>Java Programming Language</w:t>
            </w:r>
          </w:p>
          <w:p w14:paraId="30D83363" w14:textId="2973EEE9" w:rsidR="00B62301" w:rsidRDefault="00B62301" w:rsidP="00B62301">
            <w:pPr>
              <w:pStyle w:val="SkillsBullets"/>
            </w:pPr>
            <w:r>
              <w:t>Python</w:t>
            </w:r>
          </w:p>
          <w:p w14:paraId="5FA123EE" w14:textId="4D7DF2FD" w:rsidR="006D2525" w:rsidRDefault="006D2525" w:rsidP="00B62301">
            <w:pPr>
              <w:pStyle w:val="SkillsBullets"/>
            </w:pPr>
            <w:r>
              <w:t>ERP</w:t>
            </w:r>
          </w:p>
          <w:p w14:paraId="61ADC55E" w14:textId="77777777" w:rsidR="00B62301" w:rsidRDefault="00B62301" w:rsidP="00B62301">
            <w:pPr>
              <w:pStyle w:val="SkillsBullets"/>
            </w:pPr>
            <w:r>
              <w:t>HTML/CSS/Java Script</w:t>
            </w:r>
          </w:p>
          <w:p w14:paraId="689D7EF6" w14:textId="77777777" w:rsidR="00B62301" w:rsidRDefault="00B62301" w:rsidP="00B62301">
            <w:pPr>
              <w:pStyle w:val="SkillsBullets"/>
            </w:pPr>
            <w:r>
              <w:t>Database Management With SQL</w:t>
            </w:r>
          </w:p>
          <w:p w14:paraId="4EAF2CB0" w14:textId="7D1C8FEF" w:rsidR="006D2525" w:rsidRPr="00E6525B" w:rsidRDefault="006D2525" w:rsidP="006D2525">
            <w:pPr>
              <w:pStyle w:val="SkillsBullets"/>
              <w:numPr>
                <w:ilvl w:val="0"/>
                <w:numId w:val="0"/>
              </w:numPr>
            </w:pPr>
          </w:p>
        </w:tc>
      </w:tr>
      <w:tr w:rsidR="00FC49E3" w14:paraId="1F2443EB" w14:textId="77777777" w:rsidTr="00FC49E3">
        <w:tc>
          <w:tcPr>
            <w:tcW w:w="2965" w:type="pct"/>
            <w:vMerge/>
          </w:tcPr>
          <w:p w14:paraId="3C3BCA11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5CC3BA60" w14:textId="77777777" w:rsidR="00FC49E3" w:rsidRDefault="00FC49E3" w:rsidP="00F5689F"/>
        </w:tc>
        <w:tc>
          <w:tcPr>
            <w:tcW w:w="1658" w:type="pct"/>
          </w:tcPr>
          <w:p w14:paraId="5BD1EAA9" w14:textId="414A4DDD" w:rsidR="00FC49E3" w:rsidRPr="00E97CB2" w:rsidRDefault="001E2514" w:rsidP="00E97CB2">
            <w:pPr>
              <w:pStyle w:val="Heading1"/>
            </w:pPr>
            <w:r>
              <w:t>Hobbies</w:t>
            </w:r>
          </w:p>
        </w:tc>
      </w:tr>
      <w:tr w:rsidR="00FC49E3" w:rsidRPr="00F5689F" w14:paraId="66C83486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4D4E3EC6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4DCB18CE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03837FBD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A2C08E4" wp14:editId="565DD1D7">
                      <wp:extent cx="2103120" cy="0"/>
                      <wp:effectExtent l="0" t="19050" r="30480" b="19050"/>
                      <wp:docPr id="1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E75A40D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5282707D" w14:textId="77777777" w:rsidTr="00FC49E3">
        <w:trPr>
          <w:trHeight w:val="2448"/>
        </w:trPr>
        <w:tc>
          <w:tcPr>
            <w:tcW w:w="2965" w:type="pct"/>
            <w:vMerge/>
          </w:tcPr>
          <w:p w14:paraId="2993E1BB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7" w:type="pct"/>
            <w:vMerge/>
          </w:tcPr>
          <w:p w14:paraId="29478FBD" w14:textId="77777777" w:rsidR="00FC49E3" w:rsidRDefault="00FC49E3" w:rsidP="00E6525B"/>
        </w:tc>
        <w:tc>
          <w:tcPr>
            <w:tcW w:w="1658" w:type="pct"/>
          </w:tcPr>
          <w:p w14:paraId="5E51E254" w14:textId="77777777" w:rsidR="00FC49E3" w:rsidRDefault="001E2514" w:rsidP="001E2514">
            <w:pPr>
              <w:pStyle w:val="SkillsBullets"/>
            </w:pPr>
            <w:r>
              <w:t>Listening Music</w:t>
            </w:r>
          </w:p>
          <w:p w14:paraId="4AE1C654" w14:textId="5E617EB2" w:rsidR="001E2514" w:rsidRPr="00D87E03" w:rsidRDefault="001E2514" w:rsidP="001E2514">
            <w:pPr>
              <w:pStyle w:val="SkillsBullets"/>
            </w:pPr>
            <w:r>
              <w:t>Gaming</w:t>
            </w:r>
          </w:p>
        </w:tc>
      </w:tr>
    </w:tbl>
    <w:p w14:paraId="1792014D" w14:textId="51A3BED1" w:rsidR="00340C75" w:rsidRPr="00F5689F" w:rsidRDefault="00340C75" w:rsidP="000B1914"/>
    <w:sectPr w:rsidR="00340C75" w:rsidRPr="00F5689F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345B3" w14:textId="77777777" w:rsidR="002A5E9E" w:rsidRDefault="002A5E9E" w:rsidP="001B56AD">
      <w:pPr>
        <w:spacing w:line="240" w:lineRule="auto"/>
      </w:pPr>
      <w:r>
        <w:separator/>
      </w:r>
    </w:p>
  </w:endnote>
  <w:endnote w:type="continuationSeparator" w:id="0">
    <w:p w14:paraId="3F857CFE" w14:textId="77777777" w:rsidR="002A5E9E" w:rsidRDefault="002A5E9E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B17B1" w14:textId="77777777" w:rsidR="002A5E9E" w:rsidRDefault="002A5E9E" w:rsidP="001B56AD">
      <w:pPr>
        <w:spacing w:line="240" w:lineRule="auto"/>
      </w:pPr>
      <w:r>
        <w:separator/>
      </w:r>
    </w:p>
  </w:footnote>
  <w:footnote w:type="continuationSeparator" w:id="0">
    <w:p w14:paraId="24DC78A2" w14:textId="77777777" w:rsidR="002A5E9E" w:rsidRDefault="002A5E9E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185561156">
    <w:abstractNumId w:val="2"/>
  </w:num>
  <w:num w:numId="2" w16cid:durableId="1219706032">
    <w:abstractNumId w:val="4"/>
  </w:num>
  <w:num w:numId="3" w16cid:durableId="2143572034">
    <w:abstractNumId w:val="3"/>
  </w:num>
  <w:num w:numId="4" w16cid:durableId="500433745">
    <w:abstractNumId w:val="0"/>
  </w:num>
  <w:num w:numId="5" w16cid:durableId="26952715">
    <w:abstractNumId w:val="1"/>
  </w:num>
  <w:num w:numId="6" w16cid:durableId="20268984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51"/>
    <w:rsid w:val="000430BC"/>
    <w:rsid w:val="00057151"/>
    <w:rsid w:val="000B1914"/>
    <w:rsid w:val="000B7E9E"/>
    <w:rsid w:val="000E0D65"/>
    <w:rsid w:val="001B56AD"/>
    <w:rsid w:val="001E2514"/>
    <w:rsid w:val="00273963"/>
    <w:rsid w:val="002A5E9E"/>
    <w:rsid w:val="002C1E91"/>
    <w:rsid w:val="0030568A"/>
    <w:rsid w:val="0032100D"/>
    <w:rsid w:val="00340C75"/>
    <w:rsid w:val="00382E0A"/>
    <w:rsid w:val="003E6D64"/>
    <w:rsid w:val="003F6860"/>
    <w:rsid w:val="004C7E05"/>
    <w:rsid w:val="004F1F05"/>
    <w:rsid w:val="005B1B13"/>
    <w:rsid w:val="005D49CA"/>
    <w:rsid w:val="00613ED1"/>
    <w:rsid w:val="006844B6"/>
    <w:rsid w:val="006D2525"/>
    <w:rsid w:val="006D5063"/>
    <w:rsid w:val="006F7F1C"/>
    <w:rsid w:val="007466F4"/>
    <w:rsid w:val="0078796F"/>
    <w:rsid w:val="00793691"/>
    <w:rsid w:val="007F6765"/>
    <w:rsid w:val="00810BD7"/>
    <w:rsid w:val="00851431"/>
    <w:rsid w:val="008539E9"/>
    <w:rsid w:val="0086291E"/>
    <w:rsid w:val="008A0FD3"/>
    <w:rsid w:val="008F6D48"/>
    <w:rsid w:val="00A1439F"/>
    <w:rsid w:val="00A635D5"/>
    <w:rsid w:val="00A82D03"/>
    <w:rsid w:val="00B279FE"/>
    <w:rsid w:val="00B62301"/>
    <w:rsid w:val="00B80EE9"/>
    <w:rsid w:val="00BB23D5"/>
    <w:rsid w:val="00BC7B2B"/>
    <w:rsid w:val="00C764ED"/>
    <w:rsid w:val="00C8183F"/>
    <w:rsid w:val="00C83E97"/>
    <w:rsid w:val="00D41AA8"/>
    <w:rsid w:val="00D87E03"/>
    <w:rsid w:val="00DD2AE9"/>
    <w:rsid w:val="00DF48AF"/>
    <w:rsid w:val="00E6525B"/>
    <w:rsid w:val="00E97CB2"/>
    <w:rsid w:val="00ED6E70"/>
    <w:rsid w:val="00EF10F2"/>
    <w:rsid w:val="00F41ACF"/>
    <w:rsid w:val="00F5689F"/>
    <w:rsid w:val="00F57AB9"/>
    <w:rsid w:val="00F7064C"/>
    <w:rsid w:val="00FA6B46"/>
    <w:rsid w:val="00FC49E3"/>
    <w:rsid w:val="00FC78D4"/>
    <w:rsid w:val="00FD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5A2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Kushmakadiya191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Impac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909AD6BA7F46239CF84372BB71B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4ED8C-B6C8-404A-A273-2133073F1C40}"/>
      </w:docPartPr>
      <w:docPartBody>
        <w:p w:rsidR="003B3C88" w:rsidRDefault="00000000">
          <w:pPr>
            <w:pStyle w:val="22909AD6BA7F46239CF84372BB71BFBF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30520932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5C"/>
    <w:rsid w:val="00165251"/>
    <w:rsid w:val="003B3C88"/>
    <w:rsid w:val="004C667C"/>
    <w:rsid w:val="00776435"/>
    <w:rsid w:val="00845723"/>
    <w:rsid w:val="00DE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E3E3B2D01743E5AE7385DFDA4A9D64">
    <w:name w:val="69E3E3B2D01743E5AE7385DFDA4A9D64"/>
  </w:style>
  <w:style w:type="paragraph" w:customStyle="1" w:styleId="4E1E2420D415478CB9C8CED1EBE6D13D">
    <w:name w:val="4E1E2420D415478CB9C8CED1EBE6D13D"/>
  </w:style>
  <w:style w:type="paragraph" w:customStyle="1" w:styleId="7AD4A4CE1569488A945E550FA44FF8E9">
    <w:name w:val="7AD4A4CE1569488A945E550FA44FF8E9"/>
  </w:style>
  <w:style w:type="character" w:styleId="PlaceholderText">
    <w:name w:val="Placeholder Text"/>
    <w:basedOn w:val="DefaultParagraphFont"/>
    <w:uiPriority w:val="99"/>
    <w:semiHidden/>
    <w:rsid w:val="00DE6B5C"/>
    <w:rPr>
      <w:color w:val="808080"/>
    </w:rPr>
  </w:style>
  <w:style w:type="paragraph" w:customStyle="1" w:styleId="9C0E0B0DC784482C86C3CA0E67B4B5B4">
    <w:name w:val="9C0E0B0DC784482C86C3CA0E67B4B5B4"/>
  </w:style>
  <w:style w:type="paragraph" w:customStyle="1" w:styleId="57D1E834E1A0468790540EAEB22AC167">
    <w:name w:val="57D1E834E1A0468790540EAEB22AC167"/>
  </w:style>
  <w:style w:type="paragraph" w:customStyle="1" w:styleId="89396C6082C3402DB4C6C7E008F667D7">
    <w:name w:val="89396C6082C3402DB4C6C7E008F667D7"/>
  </w:style>
  <w:style w:type="paragraph" w:customStyle="1" w:styleId="7125C2ECD97D401B8A44B118C4BE6B66">
    <w:name w:val="7125C2ECD97D401B8A44B118C4BE6B66"/>
  </w:style>
  <w:style w:type="character" w:customStyle="1" w:styleId="CompanyName">
    <w:name w:val="Company Name"/>
    <w:basedOn w:val="DefaultParagraphFont"/>
    <w:uiPriority w:val="1"/>
    <w:qFormat/>
    <w:rPr>
      <w:i/>
    </w:rPr>
  </w:style>
  <w:style w:type="paragraph" w:customStyle="1" w:styleId="924E0A9F31AA4FF88916293FD88F4220">
    <w:name w:val="924E0A9F31AA4FF88916293FD88F4220"/>
  </w:style>
  <w:style w:type="paragraph" w:customStyle="1" w:styleId="4BE633E4AFE84A44883562DFA344C898">
    <w:name w:val="4BE633E4AFE84A44883562DFA344C898"/>
  </w:style>
  <w:style w:type="paragraph" w:customStyle="1" w:styleId="58125D3803DA4B748F63EF0CAFC4B51C">
    <w:name w:val="58125D3803DA4B748F63EF0CAFC4B51C"/>
  </w:style>
  <w:style w:type="paragraph" w:customStyle="1" w:styleId="2829709E327C4ADBA2A0A2B72901E613">
    <w:name w:val="2829709E327C4ADBA2A0A2B72901E613"/>
  </w:style>
  <w:style w:type="paragraph" w:customStyle="1" w:styleId="6B1440D02872490FB3A5ED9B3B67D700">
    <w:name w:val="6B1440D02872490FB3A5ED9B3B67D700"/>
  </w:style>
  <w:style w:type="paragraph" w:customStyle="1" w:styleId="D369CCF2FA6248998C893A7F1D09B7EF">
    <w:name w:val="D369CCF2FA6248998C893A7F1D09B7EF"/>
  </w:style>
  <w:style w:type="paragraph" w:customStyle="1" w:styleId="3040A2CF16B142089B8538E2198E327A">
    <w:name w:val="3040A2CF16B142089B8538E2198E327A"/>
  </w:style>
  <w:style w:type="paragraph" w:customStyle="1" w:styleId="2839CB825B934AEFA29FE4FE8E08D436">
    <w:name w:val="2839CB825B934AEFA29FE4FE8E08D436"/>
  </w:style>
  <w:style w:type="paragraph" w:customStyle="1" w:styleId="F9C3B9DB1EB243A8AC17E88B652A3799">
    <w:name w:val="F9C3B9DB1EB243A8AC17E88B652A3799"/>
  </w:style>
  <w:style w:type="paragraph" w:customStyle="1" w:styleId="25AEB1B1FB7D436DB36E425C031D15D3">
    <w:name w:val="25AEB1B1FB7D436DB36E425C031D15D3"/>
  </w:style>
  <w:style w:type="paragraph" w:customStyle="1" w:styleId="A852F34890F94E9AB47DFED682E826E8">
    <w:name w:val="A852F34890F94E9AB47DFED682E826E8"/>
  </w:style>
  <w:style w:type="paragraph" w:customStyle="1" w:styleId="BF43604E64854C439F724F9113686742">
    <w:name w:val="BF43604E64854C439F724F9113686742"/>
  </w:style>
  <w:style w:type="paragraph" w:customStyle="1" w:styleId="B175C0FF3B4F4567A4053761EC7D05BF">
    <w:name w:val="B175C0FF3B4F4567A4053761EC7D05BF"/>
  </w:style>
  <w:style w:type="paragraph" w:customStyle="1" w:styleId="22909AD6BA7F46239CF84372BB71BFBF">
    <w:name w:val="22909AD6BA7F46239CF84372BB71BFBF"/>
  </w:style>
  <w:style w:type="paragraph" w:customStyle="1" w:styleId="SkillsBullets">
    <w:name w:val="Skills Bullets"/>
    <w:basedOn w:val="BulletsSkills"/>
    <w:qFormat/>
  </w:style>
  <w:style w:type="paragraph" w:customStyle="1" w:styleId="BulletsSkills">
    <w:name w:val="Bullets Skills"/>
    <w:basedOn w:val="Normal"/>
    <w:qFormat/>
    <w:pPr>
      <w:widowControl w:val="0"/>
      <w:numPr>
        <w:numId w:val="1"/>
      </w:numPr>
      <w:autoSpaceDE w:val="0"/>
      <w:autoSpaceDN w:val="0"/>
      <w:spacing w:before="240" w:after="0" w:line="312" w:lineRule="auto"/>
      <w:contextualSpacing/>
    </w:pPr>
    <w:rPr>
      <w:rFonts w:eastAsia="Arial" w:cs="Arial"/>
      <w:sz w:val="18"/>
      <w:szCs w:val="16"/>
      <w:lang w:val="en-US" w:eastAsia="en-US" w:bidi="en-US"/>
    </w:rPr>
  </w:style>
  <w:style w:type="paragraph" w:customStyle="1" w:styleId="30DE598830EE4B29BFB525FDAB583FAA">
    <w:name w:val="30DE598830EE4B29BFB525FDAB583FAA"/>
  </w:style>
  <w:style w:type="paragraph" w:customStyle="1" w:styleId="B5642A0C5D0547AD9C65DBBC8AA974CE">
    <w:name w:val="B5642A0C5D0547AD9C65DBBC8AA974CE"/>
  </w:style>
  <w:style w:type="paragraph" w:customStyle="1" w:styleId="978ABAFB9A8644E69462127277FCB4F3">
    <w:name w:val="978ABAFB9A8644E69462127277FCB4F3"/>
  </w:style>
  <w:style w:type="paragraph" w:customStyle="1" w:styleId="7AF4702940514DAAAFD0198578CB155E">
    <w:name w:val="7AF4702940514DAAAFD0198578CB155E"/>
  </w:style>
  <w:style w:type="paragraph" w:customStyle="1" w:styleId="8D03D3F0CCF046C2B7157F2A3F829D25">
    <w:name w:val="8D03D3F0CCF046C2B7157F2A3F829D25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0C11FEDA773243F18076D0DDC029572E">
    <w:name w:val="0C11FEDA773243F18076D0DDC029572E"/>
  </w:style>
  <w:style w:type="paragraph" w:customStyle="1" w:styleId="FD189B598DEA47B29C20606330A3A22F">
    <w:name w:val="FD189B598DEA47B29C20606330A3A22F"/>
  </w:style>
  <w:style w:type="paragraph" w:customStyle="1" w:styleId="AF03032B9A354BFBA0122B4229CD4838">
    <w:name w:val="AF03032B9A354BFBA0122B4229CD4838"/>
  </w:style>
  <w:style w:type="paragraph" w:customStyle="1" w:styleId="8AA91EEB50D4492BB860C4A735AED92D">
    <w:name w:val="8AA91EEB50D4492BB860C4A735AED92D"/>
  </w:style>
  <w:style w:type="paragraph" w:customStyle="1" w:styleId="77E8DF921AA4439FA665EEF12E85AB64">
    <w:name w:val="77E8DF921AA4439FA665EEF12E85AB64"/>
  </w:style>
  <w:style w:type="paragraph" w:customStyle="1" w:styleId="129C5F814D404295A9CB6340A427AFCC">
    <w:name w:val="129C5F814D404295A9CB6340A427AFCC"/>
  </w:style>
  <w:style w:type="paragraph" w:customStyle="1" w:styleId="FE4215A0BD184346B4844B8C4AA8D8ED">
    <w:name w:val="FE4215A0BD184346B4844B8C4AA8D8ED"/>
  </w:style>
  <w:style w:type="paragraph" w:customStyle="1" w:styleId="91943A9CF1094EFBADED4AF6930E79D7">
    <w:name w:val="91943A9CF1094EFBADED4AF6930E79D7"/>
  </w:style>
  <w:style w:type="paragraph" w:customStyle="1" w:styleId="57016DA9E09143C38674D5F7C51FCCC5">
    <w:name w:val="57016DA9E09143C38674D5F7C51FCCC5"/>
  </w:style>
  <w:style w:type="paragraph" w:customStyle="1" w:styleId="2BC734B380B74D028902DA462587FADB">
    <w:name w:val="2BC734B380B74D028902DA462587FADB"/>
  </w:style>
  <w:style w:type="paragraph" w:customStyle="1" w:styleId="D241CB67EE9A46CBA4D0D783724E12DA">
    <w:name w:val="D241CB67EE9A46CBA4D0D783724E12DA"/>
  </w:style>
  <w:style w:type="paragraph" w:customStyle="1" w:styleId="FC7317BDA8814DFBAA8B0F36AEAE8C74">
    <w:name w:val="FC7317BDA8814DFBAA8B0F36AEAE8C74"/>
  </w:style>
  <w:style w:type="paragraph" w:customStyle="1" w:styleId="45245B42B151448D8C264396D6B6C8B0">
    <w:name w:val="45245B42B151448D8C264396D6B6C8B0"/>
  </w:style>
  <w:style w:type="paragraph" w:customStyle="1" w:styleId="FF7A20DE3D0B4A7094991C09967870F0">
    <w:name w:val="FF7A20DE3D0B4A7094991C09967870F0"/>
  </w:style>
  <w:style w:type="paragraph" w:customStyle="1" w:styleId="439D7F44963848A396012C6F4911EEA7">
    <w:name w:val="439D7F44963848A396012C6F4911EEA7"/>
  </w:style>
  <w:style w:type="paragraph" w:customStyle="1" w:styleId="22BEC31C9E7B4CA7A5374FC25A3490E9">
    <w:name w:val="22BEC31C9E7B4CA7A5374FC25A3490E9"/>
  </w:style>
  <w:style w:type="paragraph" w:customStyle="1" w:styleId="F5EC318B38F148D397AA83F3DBFB642D">
    <w:name w:val="F5EC318B38F148D397AA83F3DBFB642D"/>
  </w:style>
  <w:style w:type="paragraph" w:customStyle="1" w:styleId="455A2EAFEFBD42D3ACD60D07146AF08D">
    <w:name w:val="455A2EAFEFBD42D3ACD60D07146AF08D"/>
  </w:style>
  <w:style w:type="paragraph" w:customStyle="1" w:styleId="2FDB74D97071444186150359AADAC7AE">
    <w:name w:val="2FDB74D97071444186150359AADAC7AE"/>
  </w:style>
  <w:style w:type="paragraph" w:customStyle="1" w:styleId="1E550BE968934AC0BB59E2037A8A701C">
    <w:name w:val="1E550BE968934AC0BB59E2037A8A701C"/>
  </w:style>
  <w:style w:type="paragraph" w:customStyle="1" w:styleId="CCD6064D2A8C4C109EE7491A1007AB9E">
    <w:name w:val="CCD6064D2A8C4C109EE7491A1007AB9E"/>
  </w:style>
  <w:style w:type="paragraph" w:customStyle="1" w:styleId="5A6451FCA08A4B28B71A3C3709B9902F">
    <w:name w:val="5A6451FCA08A4B28B71A3C3709B9902F"/>
  </w:style>
  <w:style w:type="paragraph" w:customStyle="1" w:styleId="1CC2F2CB423449C884492568517AE488">
    <w:name w:val="1CC2F2CB423449C884492568517AE488"/>
  </w:style>
  <w:style w:type="paragraph" w:customStyle="1" w:styleId="1D908A85241642BD93B6C5280E68DA16">
    <w:name w:val="1D908A85241642BD93B6C5280E68DA16"/>
  </w:style>
  <w:style w:type="paragraph" w:customStyle="1" w:styleId="670125B17EDC47A9BCCB0923BE38B5E3">
    <w:name w:val="670125B17EDC47A9BCCB0923BE38B5E3"/>
  </w:style>
  <w:style w:type="paragraph" w:customStyle="1" w:styleId="44F7F8AFBCBC4D41A28190FCCCDF68DB">
    <w:name w:val="44F7F8AFBCBC4D41A28190FCCCDF68DB"/>
  </w:style>
  <w:style w:type="paragraph" w:customStyle="1" w:styleId="EAE61F644E0A4540BE15FDC608ED58D5">
    <w:name w:val="EAE61F644E0A4540BE15FDC608ED58D5"/>
  </w:style>
  <w:style w:type="paragraph" w:customStyle="1" w:styleId="85A6A8475F7E41D2B1DD56210056954F">
    <w:name w:val="85A6A8475F7E41D2B1DD56210056954F"/>
  </w:style>
  <w:style w:type="paragraph" w:customStyle="1" w:styleId="21D433B4F01E4AF4972EFEE6C8E07EF6">
    <w:name w:val="21D433B4F01E4AF4972EFEE6C8E07EF6"/>
  </w:style>
  <w:style w:type="paragraph" w:customStyle="1" w:styleId="8293604D523B42E3AFFA7998CE53C4A3">
    <w:name w:val="8293604D523B42E3AFFA7998CE53C4A3"/>
  </w:style>
  <w:style w:type="paragraph" w:customStyle="1" w:styleId="B4B2ACA2A5C04AF9AE06ED34DF4A5CBD">
    <w:name w:val="B4B2ACA2A5C04AF9AE06ED34DF4A5CBD"/>
  </w:style>
  <w:style w:type="paragraph" w:customStyle="1" w:styleId="C26D37DD7E6D44B8934B4DA49A9AF7FF">
    <w:name w:val="C26D37DD7E6D44B8934B4DA49A9AF7FF"/>
  </w:style>
  <w:style w:type="paragraph" w:customStyle="1" w:styleId="50A099795D1447A78108D34EA4DE70C7">
    <w:name w:val="50A099795D1447A78108D34EA4DE70C7"/>
  </w:style>
  <w:style w:type="paragraph" w:customStyle="1" w:styleId="A9F3E9C88C9141E581E78D62675D2E3C">
    <w:name w:val="A9F3E9C88C9141E581E78D62675D2E3C"/>
  </w:style>
  <w:style w:type="paragraph" w:customStyle="1" w:styleId="98380B0291004A418AD8B074E0CF6EA0">
    <w:name w:val="98380B0291004A418AD8B074E0CF6EA0"/>
  </w:style>
  <w:style w:type="paragraph" w:customStyle="1" w:styleId="D46D2ABC899E44758D9035EF5416801B">
    <w:name w:val="D46D2ABC899E44758D9035EF5416801B"/>
  </w:style>
  <w:style w:type="paragraph" w:customStyle="1" w:styleId="52A5C0D503024FABA82683304AB8D985">
    <w:name w:val="52A5C0D503024FABA82683304AB8D985"/>
  </w:style>
  <w:style w:type="paragraph" w:customStyle="1" w:styleId="BDA47DD971824CEBAA98771E8FCE2F29">
    <w:name w:val="BDA47DD971824CEBAA98771E8FCE2F29"/>
  </w:style>
  <w:style w:type="paragraph" w:customStyle="1" w:styleId="6CD25364118C4B8C9D9FE19EBA80913A">
    <w:name w:val="6CD25364118C4B8C9D9FE19EBA80913A"/>
  </w:style>
  <w:style w:type="paragraph" w:customStyle="1" w:styleId="EB11D2345C6F4FEB957A43D63407B0C0">
    <w:name w:val="EB11D2345C6F4FEB957A43D63407B0C0"/>
  </w:style>
  <w:style w:type="paragraph" w:customStyle="1" w:styleId="7B515CA3482844808C62A3A2C9D93B0A">
    <w:name w:val="7B515CA3482844808C62A3A2C9D93B0A"/>
  </w:style>
  <w:style w:type="paragraph" w:customStyle="1" w:styleId="A62251D64F27479A996813EB00E85EDB">
    <w:name w:val="A62251D64F27479A996813EB00E85EDB"/>
  </w:style>
  <w:style w:type="paragraph" w:customStyle="1" w:styleId="759B94AAA5F541D4A62DA42F697899AC">
    <w:name w:val="759B94AAA5F541D4A62DA42F697899AC"/>
  </w:style>
  <w:style w:type="paragraph" w:customStyle="1" w:styleId="77C6B3FE76BC4A3AA697AD2F9C0B2157">
    <w:name w:val="77C6B3FE76BC4A3AA697AD2F9C0B2157"/>
  </w:style>
  <w:style w:type="paragraph" w:customStyle="1" w:styleId="3C3F60905CD1445485CCF65AD195D59B">
    <w:name w:val="3C3F60905CD1445485CCF65AD195D59B"/>
  </w:style>
  <w:style w:type="paragraph" w:customStyle="1" w:styleId="782138F7CE4942A2A746306D7AD9DEAD">
    <w:name w:val="782138F7CE4942A2A746306D7AD9DEAD"/>
  </w:style>
  <w:style w:type="paragraph" w:customStyle="1" w:styleId="B1D6F2F3813A4F20982194699B89A466">
    <w:name w:val="B1D6F2F3813A4F20982194699B89A466"/>
  </w:style>
  <w:style w:type="paragraph" w:customStyle="1" w:styleId="62237B70ECAE47BEB19A0757C7E3601C">
    <w:name w:val="62237B70ECAE47BEB19A0757C7E3601C"/>
  </w:style>
  <w:style w:type="paragraph" w:customStyle="1" w:styleId="1E66AF242F914AF48E1162E28CAF498A">
    <w:name w:val="1E66AF242F914AF48E1162E28CAF498A"/>
  </w:style>
  <w:style w:type="paragraph" w:customStyle="1" w:styleId="F94A895748A74AE0A7EA66496E89A0ED">
    <w:name w:val="F94A895748A74AE0A7EA66496E89A0ED"/>
  </w:style>
  <w:style w:type="paragraph" w:customStyle="1" w:styleId="11D22998034844CCA9840B936CBE3C19">
    <w:name w:val="11D22998034844CCA9840B936CBE3C19"/>
  </w:style>
  <w:style w:type="paragraph" w:customStyle="1" w:styleId="FEB82C17739A4A138406E5846F9FD590">
    <w:name w:val="FEB82C17739A4A138406E5846F9FD590"/>
  </w:style>
  <w:style w:type="paragraph" w:customStyle="1" w:styleId="34F87261DCC246F3845807BCF111B28A">
    <w:name w:val="34F87261DCC246F3845807BCF111B28A"/>
  </w:style>
  <w:style w:type="paragraph" w:customStyle="1" w:styleId="9FA8A325712842C5932FC1219FF566E6">
    <w:name w:val="9FA8A325712842C5932FC1219FF566E6"/>
  </w:style>
  <w:style w:type="paragraph" w:customStyle="1" w:styleId="8E37D1EB80554ABBAAF7481B5A21084D">
    <w:name w:val="8E37D1EB80554ABBAAF7481B5A21084D"/>
  </w:style>
  <w:style w:type="paragraph" w:customStyle="1" w:styleId="434FB0D637194381AC457C7456EE377B">
    <w:name w:val="434FB0D637194381AC457C7456EE377B"/>
  </w:style>
  <w:style w:type="paragraph" w:customStyle="1" w:styleId="6429F832CEB741F280B0F143A87E42FB">
    <w:name w:val="6429F832CEB741F280B0F143A87E42FB"/>
  </w:style>
  <w:style w:type="paragraph" w:customStyle="1" w:styleId="5A85D2A6E7AE46B591DD51A433AD9A29">
    <w:name w:val="5A85D2A6E7AE46B591DD51A433AD9A29"/>
  </w:style>
  <w:style w:type="paragraph" w:customStyle="1" w:styleId="BFC39F98FFE34DD6A95221897010EED7">
    <w:name w:val="BFC39F98FFE34DD6A95221897010EED7"/>
    <w:rsid w:val="00DE6B5C"/>
  </w:style>
  <w:style w:type="paragraph" w:customStyle="1" w:styleId="9EDAE6B9FD4B4786A237B6613C37878A">
    <w:name w:val="9EDAE6B9FD4B4786A237B6613C37878A"/>
    <w:rsid w:val="00DE6B5C"/>
  </w:style>
  <w:style w:type="paragraph" w:customStyle="1" w:styleId="FD071F6871A44164AD35580F9C86A470">
    <w:name w:val="FD071F6871A44164AD35580F9C86A470"/>
    <w:rsid w:val="00DE6B5C"/>
  </w:style>
  <w:style w:type="paragraph" w:customStyle="1" w:styleId="EF7ADEACD48B4DA382E5EB4B154B7E2F">
    <w:name w:val="EF7ADEACD48B4DA382E5EB4B154B7E2F"/>
    <w:rsid w:val="00DE6B5C"/>
  </w:style>
  <w:style w:type="paragraph" w:customStyle="1" w:styleId="24F89D40E0204372A81440119076DF19">
    <w:name w:val="24F89D40E0204372A81440119076DF19"/>
    <w:rsid w:val="00DE6B5C"/>
  </w:style>
  <w:style w:type="paragraph" w:customStyle="1" w:styleId="2B2E70F88DC0472BB3A143505828543C">
    <w:name w:val="2B2E70F88DC0472BB3A143505828543C"/>
    <w:rsid w:val="00DE6B5C"/>
  </w:style>
  <w:style w:type="paragraph" w:customStyle="1" w:styleId="2BEBF861EE3D4AE59B0E49A316F0FC8B">
    <w:name w:val="2BEBF861EE3D4AE59B0E49A316F0FC8B"/>
    <w:rsid w:val="00DE6B5C"/>
  </w:style>
  <w:style w:type="paragraph" w:customStyle="1" w:styleId="212238B346594D83B7B7B1EEDCBDAF1B">
    <w:name w:val="212238B346594D83B7B7B1EEDCBDAF1B"/>
    <w:rsid w:val="00DE6B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Impact resume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2022-08-08T06:15:00Z</dcterms:created>
  <dcterms:modified xsi:type="dcterms:W3CDTF">2022-08-08T17:39:00Z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